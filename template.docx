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C94FEC">
      <w:pPr>
        <w:rPr>
          <w:color w:val="2E74B5" w:themeColor="accent1" w:themeShade="BF"/>
          <w:sz w:val="72"/>
          <w:szCs w:val="72"/>
        </w:rPr>
      </w:pPr>
      <w:proofErr w:type="spellStart"/>
      <w:r w:rsidRPr="00C94FEC">
        <w:rPr>
          <w:color w:val="2E74B5" w:themeColor="accent1" w:themeShade="BF"/>
          <w:sz w:val="72"/>
          <w:szCs w:val="72"/>
        </w:rPr>
        <w:t>iDOKS</w:t>
      </w:r>
      <w:proofErr w:type="spellEnd"/>
      <w:r w:rsidRPr="00C94FEC">
        <w:rPr>
          <w:color w:val="2E74B5" w:themeColor="accent1" w:themeShade="BF"/>
          <w:sz w:val="72"/>
          <w:szCs w:val="72"/>
        </w:rPr>
        <w:t xml:space="preserve"> Zusammenfassung</w:t>
      </w:r>
    </w:p>
    <w:p w:rsidR="00C94FEC" w:rsidRDefault="00C94FEC">
      <w:pPr>
        <w:rPr>
          <w:color w:val="2E74B5" w:themeColor="accent1" w:themeShade="BF"/>
          <w:sz w:val="72"/>
          <w:szCs w:val="72"/>
        </w:rPr>
      </w:pPr>
    </w:p>
    <w:p w:rsidR="00C94FEC" w:rsidRPr="00C94FEC" w:rsidRDefault="00C94FE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{{ summarization</w:t>
      </w:r>
      <w:bookmarkStart w:id="0" w:name="_GoBack"/>
      <w:bookmarkEnd w:id="0"/>
      <w:r>
        <w:rPr>
          <w:color w:val="000000" w:themeColor="text1"/>
          <w:sz w:val="24"/>
          <w:szCs w:val="24"/>
        </w:rPr>
        <w:t xml:space="preserve"> }}</w:t>
      </w:r>
    </w:p>
    <w:sectPr w:rsidR="00C94FEC" w:rsidRPr="00C94FEC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21B" w:rsidRDefault="00F8421B" w:rsidP="00DC3D67">
      <w:r>
        <w:separator/>
      </w:r>
    </w:p>
  </w:endnote>
  <w:endnote w:type="continuationSeparator" w:id="0">
    <w:p w:rsidR="00F8421B" w:rsidRDefault="00F8421B" w:rsidP="00DC3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21B" w:rsidRDefault="00F8421B" w:rsidP="00DC3D67">
      <w:r>
        <w:separator/>
      </w:r>
    </w:p>
  </w:footnote>
  <w:footnote w:type="continuationSeparator" w:id="0">
    <w:p w:rsidR="00F8421B" w:rsidRDefault="00F8421B" w:rsidP="00DC3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DF66472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36282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41E802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29A802C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44ABA6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347BD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DCA070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2082F6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FE888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E62CC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8B3241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8E63E4C"/>
    <w:multiLevelType w:val="multilevel"/>
    <w:tmpl w:val="04090023"/>
    <w:styleLink w:val="ArtikelAbschnitt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81674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2"/>
  </w:num>
  <w:num w:numId="21">
    <w:abstractNumId w:val="17"/>
  </w:num>
  <w:num w:numId="22">
    <w:abstractNumId w:val="11"/>
  </w:num>
  <w:num w:numId="23">
    <w:abstractNumId w:val="25"/>
  </w:num>
  <w:num w:numId="24">
    <w:abstractNumId w:val="19"/>
  </w:num>
  <w:num w:numId="25">
    <w:abstractNumId w:val="2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EC"/>
    <w:rsid w:val="00260A24"/>
    <w:rsid w:val="004E108E"/>
    <w:rsid w:val="00645252"/>
    <w:rsid w:val="006D3D74"/>
    <w:rsid w:val="0083569A"/>
    <w:rsid w:val="0093311A"/>
    <w:rsid w:val="00A9204E"/>
    <w:rsid w:val="00BB74C7"/>
    <w:rsid w:val="00C94FEC"/>
    <w:rsid w:val="00D4518F"/>
    <w:rsid w:val="00DC3D67"/>
    <w:rsid w:val="00F8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93C9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C3D67"/>
    <w:rPr>
      <w:rFonts w:ascii="Calibri" w:hAnsi="Calibri" w:cs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3D67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C3D67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3D67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C3D67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C3D67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DC3D67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DC3D67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DC3D67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DC3D67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C3D67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C3D67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C3D67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C3D67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C3D67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DC3D67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DC3D67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DC3D67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DC3D67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DC3D67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3D67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3D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3D67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DC3D67"/>
    <w:rPr>
      <w:rFonts w:ascii="Calibri" w:hAnsi="Calibri" w:cs="Calibri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DC3D67"/>
    <w:rPr>
      <w:rFonts w:ascii="Calibri" w:hAnsi="Calibri" w:cs="Calibri"/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DC3D67"/>
    <w:rPr>
      <w:rFonts w:ascii="Calibri" w:hAnsi="Calibri" w:cs="Calibri"/>
      <w:i/>
      <w:iCs/>
      <w:color w:val="1F4E79" w:themeColor="accent1" w:themeShade="80"/>
    </w:rPr>
  </w:style>
  <w:style w:type="character" w:styleId="Fett">
    <w:name w:val="Strong"/>
    <w:basedOn w:val="Absatz-Standardschriftart"/>
    <w:uiPriority w:val="22"/>
    <w:qFormat/>
    <w:rsid w:val="00DC3D67"/>
    <w:rPr>
      <w:rFonts w:ascii="Calibri" w:hAnsi="Calibri" w:cs="Calibri"/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DC3D6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3D67"/>
    <w:rPr>
      <w:rFonts w:ascii="Calibri" w:hAnsi="Calibri" w:cs="Calibri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3D6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3D67"/>
    <w:rPr>
      <w:rFonts w:ascii="Calibri" w:hAnsi="Calibri" w:cs="Calibri"/>
      <w:i/>
      <w:iCs/>
      <w:color w:val="1F4E79" w:themeColor="accent1" w:themeShade="80"/>
    </w:rPr>
  </w:style>
  <w:style w:type="character" w:styleId="SchwacherVerweis">
    <w:name w:val="Subtle Reference"/>
    <w:basedOn w:val="Absatz-Standardschriftart"/>
    <w:uiPriority w:val="31"/>
    <w:qFormat/>
    <w:rsid w:val="00DC3D67"/>
    <w:rPr>
      <w:rFonts w:ascii="Calibri" w:hAnsi="Calibri" w:cs="Calibri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DC3D67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Buchtitel">
    <w:name w:val="Book Title"/>
    <w:basedOn w:val="Absatz-Standardschriftart"/>
    <w:uiPriority w:val="33"/>
    <w:qFormat/>
    <w:rsid w:val="00DC3D67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Absatz-Standardschriftart"/>
    <w:uiPriority w:val="99"/>
    <w:unhideWhenUsed/>
    <w:rsid w:val="00DC3D67"/>
    <w:rPr>
      <w:rFonts w:ascii="Calibri" w:hAnsi="Calibri" w:cs="Calibri"/>
      <w:color w:val="1F4E79" w:themeColor="accent1" w:themeShade="80"/>
      <w:u w:val="single"/>
    </w:rPr>
  </w:style>
  <w:style w:type="character" w:styleId="BesuchterLink">
    <w:name w:val="FollowedHyperlink"/>
    <w:basedOn w:val="Absatz-Standardschriftart"/>
    <w:uiPriority w:val="99"/>
    <w:unhideWhenUsed/>
    <w:rsid w:val="00DC3D67"/>
    <w:rPr>
      <w:rFonts w:ascii="Calibri" w:hAnsi="Calibri" w:cs="Calibri"/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DC3D67"/>
    <w:pPr>
      <w:spacing w:after="200"/>
    </w:pPr>
    <w:rPr>
      <w:i/>
      <w:iCs/>
      <w:color w:val="44546A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3D67"/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3D67"/>
    <w:rPr>
      <w:rFonts w:ascii="Segoe UI" w:hAnsi="Segoe UI" w:cs="Segoe UI"/>
      <w:szCs w:val="18"/>
    </w:rPr>
  </w:style>
  <w:style w:type="paragraph" w:styleId="Blocktext">
    <w:name w:val="Block Text"/>
    <w:basedOn w:val="Standard"/>
    <w:uiPriority w:val="99"/>
    <w:semiHidden/>
    <w:unhideWhenUsed/>
    <w:rsid w:val="00DC3D67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C3D67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C3D67"/>
    <w:rPr>
      <w:rFonts w:ascii="Calibri" w:hAnsi="Calibri" w:cs="Calibri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C3D67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C3D67"/>
    <w:rPr>
      <w:rFonts w:ascii="Calibri" w:hAnsi="Calibri" w:cs="Calibri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C3D67"/>
    <w:rPr>
      <w:rFonts w:ascii="Calibri" w:hAnsi="Calibri" w:cs="Calibri"/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C3D6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C3D67"/>
    <w:rPr>
      <w:rFonts w:ascii="Calibri" w:hAnsi="Calibri" w:cs="Calibri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C3D6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C3D67"/>
    <w:rPr>
      <w:rFonts w:ascii="Calibri" w:hAnsi="Calibri" w:cs="Calibri"/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C3D67"/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C3D67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C3D67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C3D67"/>
    <w:rPr>
      <w:rFonts w:ascii="Calibri" w:hAnsi="Calibri" w:cs="Calibri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DC3D67"/>
    <w:rPr>
      <w:rFonts w:ascii="Calibri Light" w:eastAsiaTheme="majorEastAsia" w:hAnsi="Calibri Light" w:cs="Calibri Light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C3D67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C3D67"/>
    <w:rPr>
      <w:rFonts w:ascii="Calibri" w:hAnsi="Calibri" w:cs="Calibri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C3D67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C3D67"/>
    <w:rPr>
      <w:rFonts w:ascii="Consolas" w:hAnsi="Consolas" w:cs="Calibri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DC3D6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DC3D67"/>
    <w:rPr>
      <w:rFonts w:ascii="Consolas" w:hAnsi="Consolas" w:cs="Calibri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DC3D67"/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C3D67"/>
    <w:rPr>
      <w:rFonts w:ascii="Consolas" w:hAnsi="Consolas" w:cs="Calibri"/>
      <w:szCs w:val="21"/>
    </w:rPr>
  </w:style>
  <w:style w:type="character" w:styleId="Platzhaltertext">
    <w:name w:val="Placeholder Text"/>
    <w:basedOn w:val="Absatz-Standardschriftart"/>
    <w:uiPriority w:val="99"/>
    <w:semiHidden/>
    <w:rsid w:val="00DC3D67"/>
    <w:rPr>
      <w:rFonts w:ascii="Calibri" w:hAnsi="Calibri" w:cs="Calibri"/>
      <w:color w:val="3B3838" w:themeColor="background2" w:themeShade="40"/>
    </w:rPr>
  </w:style>
  <w:style w:type="paragraph" w:styleId="Kopfzeile">
    <w:name w:val="header"/>
    <w:basedOn w:val="Standard"/>
    <w:link w:val="KopfzeileZchn"/>
    <w:uiPriority w:val="99"/>
    <w:unhideWhenUsed/>
    <w:rsid w:val="00DC3D67"/>
  </w:style>
  <w:style w:type="character" w:customStyle="1" w:styleId="KopfzeileZchn">
    <w:name w:val="Kopfzeile Zchn"/>
    <w:basedOn w:val="Absatz-Standardschriftart"/>
    <w:link w:val="Kopfzeile"/>
    <w:uiPriority w:val="99"/>
    <w:rsid w:val="00DC3D67"/>
    <w:rPr>
      <w:rFonts w:ascii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DC3D67"/>
  </w:style>
  <w:style w:type="character" w:customStyle="1" w:styleId="FuzeileZchn">
    <w:name w:val="Fußzeile Zchn"/>
    <w:basedOn w:val="Absatz-Standardschriftart"/>
    <w:link w:val="Fuzeile"/>
    <w:uiPriority w:val="99"/>
    <w:rsid w:val="00DC3D67"/>
    <w:rPr>
      <w:rFonts w:ascii="Calibri" w:hAnsi="Calibri" w:cs="Calibri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C3D67"/>
    <w:pPr>
      <w:spacing w:after="120"/>
      <w:ind w:left="1757"/>
    </w:pPr>
  </w:style>
  <w:style w:type="character" w:styleId="Erwhnung">
    <w:name w:val="Mention"/>
    <w:basedOn w:val="Absatz-Standardschriftart"/>
    <w:uiPriority w:val="99"/>
    <w:semiHidden/>
    <w:unhideWhenUsed/>
    <w:rsid w:val="00DC3D67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KeineListe"/>
    <w:uiPriority w:val="99"/>
    <w:semiHidden/>
    <w:unhideWhenUsed/>
    <w:rsid w:val="00DC3D67"/>
    <w:pPr>
      <w:numPr>
        <w:numId w:val="24"/>
      </w:numPr>
    </w:pPr>
  </w:style>
  <w:style w:type="numbering" w:styleId="1ai">
    <w:name w:val="Outline List 1"/>
    <w:basedOn w:val="KeineListe"/>
    <w:uiPriority w:val="99"/>
    <w:semiHidden/>
    <w:unhideWhenUsed/>
    <w:rsid w:val="00DC3D67"/>
    <w:pPr>
      <w:numPr>
        <w:numId w:val="25"/>
      </w:numPr>
    </w:pPr>
  </w:style>
  <w:style w:type="character" w:styleId="HTMLVariable">
    <w:name w:val="HTML Variable"/>
    <w:basedOn w:val="Absatz-Standardschriftart"/>
    <w:uiPriority w:val="99"/>
    <w:semiHidden/>
    <w:unhideWhenUsed/>
    <w:rsid w:val="00DC3D67"/>
    <w:rPr>
      <w:rFonts w:ascii="Calibri" w:hAnsi="Calibri" w:cs="Calibri"/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DC3D67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DC3D67"/>
    <w:rPr>
      <w:rFonts w:ascii="Calibri" w:hAnsi="Calibri" w:cs="Calibri"/>
      <w:i/>
      <w:iCs/>
    </w:rPr>
  </w:style>
  <w:style w:type="character" w:styleId="HTMLDefinition">
    <w:name w:val="HTML Definition"/>
    <w:basedOn w:val="Absatz-Standardschriftart"/>
    <w:uiPriority w:val="99"/>
    <w:semiHidden/>
    <w:unhideWhenUsed/>
    <w:rsid w:val="00DC3D67"/>
    <w:rPr>
      <w:rFonts w:ascii="Calibri" w:hAnsi="Calibri" w:cs="Calibri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DC3D67"/>
    <w:rPr>
      <w:rFonts w:ascii="Calibri" w:hAnsi="Calibri" w:cs="Calibri"/>
      <w:i/>
      <w:iCs/>
    </w:rPr>
  </w:style>
  <w:style w:type="character" w:styleId="HTMLBeispiel">
    <w:name w:val="HTML Sample"/>
    <w:basedOn w:val="Absatz-Standardschriftart"/>
    <w:uiPriority w:val="99"/>
    <w:semiHidden/>
    <w:unhideWhenUsed/>
    <w:rsid w:val="00DC3D67"/>
    <w:rPr>
      <w:rFonts w:ascii="Consolas" w:hAnsi="Consolas" w:cs="Calibri"/>
      <w:sz w:val="24"/>
      <w:szCs w:val="24"/>
    </w:rPr>
  </w:style>
  <w:style w:type="character" w:styleId="HTMLAkronym">
    <w:name w:val="HTML Acronym"/>
    <w:basedOn w:val="Absatz-Standardschriftart"/>
    <w:uiPriority w:val="99"/>
    <w:semiHidden/>
    <w:unhideWhenUsed/>
    <w:rsid w:val="00DC3D67"/>
    <w:rPr>
      <w:rFonts w:ascii="Calibri" w:hAnsi="Calibri" w:cs="Calibri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DC3D6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DC3D67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DC3D67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DC3D67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DC3D67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DC3D67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DC3D67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DC3D67"/>
    <w:pPr>
      <w:spacing w:after="100"/>
      <w:ind w:left="154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3D67"/>
    <w:pPr>
      <w:outlineLvl w:val="9"/>
    </w:pPr>
    <w:rPr>
      <w:color w:val="2E74B5" w:themeColor="accent1" w:themeShade="BF"/>
    </w:rPr>
  </w:style>
  <w:style w:type="table" w:styleId="TabelleProfessionell">
    <w:name w:val="Table Professional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DC3D67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Literaturverzeichnis">
    <w:name w:val="Bibliography"/>
    <w:basedOn w:val="Standard"/>
    <w:next w:val="Standard"/>
    <w:uiPriority w:val="37"/>
    <w:semiHidden/>
    <w:unhideWhenUsed/>
    <w:rsid w:val="00DC3D67"/>
  </w:style>
  <w:style w:type="character" w:styleId="Hashtag">
    <w:name w:val="Hashtag"/>
    <w:basedOn w:val="Absatz-Standardschriftart"/>
    <w:uiPriority w:val="99"/>
    <w:semiHidden/>
    <w:unhideWhenUsed/>
    <w:rsid w:val="00DC3D67"/>
    <w:rPr>
      <w:rFonts w:ascii="Calibri" w:hAnsi="Calibri" w:cs="Calibri"/>
      <w:color w:val="2B579A"/>
      <w:shd w:val="clear" w:color="auto" w:fill="E1DFDD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DC3D6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DC3D67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leElegant">
    <w:name w:val="Table Elegant"/>
    <w:basedOn w:val="NormaleTabelle"/>
    <w:uiPriority w:val="99"/>
    <w:semiHidden/>
    <w:unhideWhenUsed/>
    <w:rsid w:val="00DC3D6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Standard"/>
    <w:uiPriority w:val="99"/>
    <w:semiHidden/>
    <w:unhideWhenUsed/>
    <w:rsid w:val="00DC3D67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DC3D67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DC3D67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DC3D67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DC3D67"/>
    <w:pPr>
      <w:ind w:left="1800" w:hanging="360"/>
      <w:contextualSpacing/>
    </w:pPr>
  </w:style>
  <w:style w:type="table" w:styleId="TabelleListe1">
    <w:name w:val="Table List 1"/>
    <w:basedOn w:val="NormaleTabelle"/>
    <w:uiPriority w:val="99"/>
    <w:semiHidden/>
    <w:unhideWhenUsed/>
    <w:rsid w:val="00DC3D6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DC3D6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DC3D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DC3D6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DC3D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nfortsetzung">
    <w:name w:val="List Continue"/>
    <w:basedOn w:val="Standard"/>
    <w:uiPriority w:val="99"/>
    <w:semiHidden/>
    <w:unhideWhenUsed/>
    <w:rsid w:val="00DC3D67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DC3D67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DC3D67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DC3D67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DC3D67"/>
    <w:pPr>
      <w:spacing w:after="120"/>
      <w:ind w:left="1800"/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DC3D67"/>
    <w:pPr>
      <w:ind w:left="72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DC3D67"/>
    <w:pPr>
      <w:numPr>
        <w:numId w:val="1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DC3D67"/>
    <w:pPr>
      <w:numPr>
        <w:numId w:val="14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DC3D67"/>
    <w:pPr>
      <w:numPr>
        <w:numId w:val="15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DC3D67"/>
    <w:pPr>
      <w:numPr>
        <w:numId w:val="16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DC3D67"/>
    <w:pPr>
      <w:numPr>
        <w:numId w:val="17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DC3D67"/>
    <w:pPr>
      <w:numPr>
        <w:numId w:val="8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DC3D67"/>
    <w:pPr>
      <w:numPr>
        <w:numId w:val="9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DC3D67"/>
    <w:pPr>
      <w:numPr>
        <w:numId w:val="10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DC3D67"/>
    <w:pPr>
      <w:numPr>
        <w:numId w:val="11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C3D67"/>
    <w:pPr>
      <w:numPr>
        <w:numId w:val="12"/>
      </w:numPr>
      <w:contextualSpacing/>
    </w:pPr>
  </w:style>
  <w:style w:type="table" w:styleId="TabelleKlassisch1">
    <w:name w:val="Table Classic 1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DC3D6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DC3D67"/>
  </w:style>
  <w:style w:type="character" w:styleId="Endnotenzeichen">
    <w:name w:val="endnote reference"/>
    <w:basedOn w:val="Absatz-Standardschriftart"/>
    <w:uiPriority w:val="99"/>
    <w:semiHidden/>
    <w:unhideWhenUsed/>
    <w:rsid w:val="00DC3D67"/>
    <w:rPr>
      <w:rFonts w:ascii="Calibri" w:hAnsi="Calibri" w:cs="Calibri"/>
      <w:vertAlign w:val="superscript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DC3D67"/>
    <w:pPr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DC3D67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FarbigeListe">
    <w:name w:val="Colorful List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DC3D6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DC3D6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DC3D6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Umschlagadresse">
    <w:name w:val="envelope address"/>
    <w:basedOn w:val="Standard"/>
    <w:uiPriority w:val="99"/>
    <w:semiHidden/>
    <w:unhideWhenUsed/>
    <w:rsid w:val="00DC3D67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kelAbschnitt">
    <w:name w:val="Outline List 3"/>
    <w:basedOn w:val="KeineListe"/>
    <w:uiPriority w:val="99"/>
    <w:semiHidden/>
    <w:unhideWhenUsed/>
    <w:rsid w:val="00DC3D67"/>
    <w:pPr>
      <w:numPr>
        <w:numId w:val="26"/>
      </w:numPr>
    </w:pPr>
  </w:style>
  <w:style w:type="table" w:styleId="EinfacheTabelle1">
    <w:name w:val="Plain Table 1"/>
    <w:basedOn w:val="NormaleTabelle"/>
    <w:uiPriority w:val="41"/>
    <w:rsid w:val="00DC3D6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DC3D6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DC3D6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DC3D6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DC3D6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einLeerraum">
    <w:name w:val="No Spacing"/>
    <w:uiPriority w:val="1"/>
    <w:qFormat/>
    <w:rsid w:val="00DC3D67"/>
    <w:rPr>
      <w:rFonts w:ascii="Calibri" w:hAnsi="Calibri" w:cs="Calibri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DC3D67"/>
  </w:style>
  <w:style w:type="character" w:customStyle="1" w:styleId="DatumZchn">
    <w:name w:val="Datum Zchn"/>
    <w:basedOn w:val="Absatz-Standardschriftart"/>
    <w:link w:val="Datum"/>
    <w:uiPriority w:val="99"/>
    <w:semiHidden/>
    <w:rsid w:val="00DC3D67"/>
    <w:rPr>
      <w:rFonts w:ascii="Calibri" w:hAnsi="Calibri" w:cs="Calibri"/>
    </w:rPr>
  </w:style>
  <w:style w:type="paragraph" w:styleId="StandardWeb">
    <w:name w:val="Normal (Web)"/>
    <w:basedOn w:val="Standard"/>
    <w:uiPriority w:val="99"/>
    <w:semiHidden/>
    <w:unhideWhenUsed/>
    <w:rsid w:val="00DC3D67"/>
    <w:rPr>
      <w:rFonts w:ascii="Times New Roman" w:hAnsi="Times New Roman" w:cs="Times New Roman"/>
      <w:sz w:val="24"/>
      <w:szCs w:val="24"/>
    </w:rPr>
  </w:style>
  <w:style w:type="character" w:styleId="IntelligenterLink">
    <w:name w:val="Smart Hyperlink"/>
    <w:basedOn w:val="Absatz-Standardschriftart"/>
    <w:uiPriority w:val="99"/>
    <w:semiHidden/>
    <w:unhideWhenUsed/>
    <w:rsid w:val="00DC3D67"/>
    <w:rPr>
      <w:rFonts w:ascii="Calibri" w:hAnsi="Calibri" w:cs="Calibri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C3D67"/>
    <w:rPr>
      <w:rFonts w:ascii="Calibri" w:hAnsi="Calibri" w:cs="Calibri"/>
      <w:color w:val="605E5C"/>
      <w:shd w:val="clear" w:color="auto" w:fill="E1DFDD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C3D6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C3D67"/>
    <w:rPr>
      <w:rFonts w:ascii="Calibri" w:hAnsi="Calibri" w:cs="Calibri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DC3D6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C3D67"/>
    <w:rPr>
      <w:rFonts w:ascii="Calibri" w:hAnsi="Calibri" w:cs="Calibri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DC3D67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DC3D67"/>
    <w:rPr>
      <w:rFonts w:ascii="Calibri" w:hAnsi="Calibri" w:cs="Calibri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DC3D67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DC3D67"/>
    <w:rPr>
      <w:rFonts w:ascii="Calibri" w:hAnsi="Calibri" w:cs="Calibri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DC3D67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DC3D67"/>
    <w:rPr>
      <w:rFonts w:ascii="Calibri" w:hAnsi="Calibri" w:cs="Calibri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DC3D67"/>
    <w:pPr>
      <w:spacing w:after="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DC3D67"/>
    <w:rPr>
      <w:rFonts w:ascii="Calibri" w:hAnsi="Calibri" w:cs="Calibri"/>
    </w:rPr>
  </w:style>
  <w:style w:type="paragraph" w:styleId="Standardeinzug">
    <w:name w:val="Normal Indent"/>
    <w:basedOn w:val="Standard"/>
    <w:uiPriority w:val="99"/>
    <w:semiHidden/>
    <w:unhideWhenUsed/>
    <w:rsid w:val="00DC3D67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DC3D67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DC3D67"/>
    <w:rPr>
      <w:rFonts w:ascii="Calibri" w:hAnsi="Calibri" w:cs="Calibri"/>
    </w:rPr>
  </w:style>
  <w:style w:type="table" w:styleId="TabelleAktuell">
    <w:name w:val="Table Contemporary"/>
    <w:basedOn w:val="NormaleTabelle"/>
    <w:uiPriority w:val="99"/>
    <w:semiHidden/>
    <w:unhideWhenUsed/>
    <w:rsid w:val="00DC3D6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HelleListe">
    <w:name w:val="Light List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DC3D6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DC3D67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DC3D67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DC3D67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DC3D67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DC3D67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DC3D67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HellesRaster">
    <w:name w:val="Light Grid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DC3D67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DunkleListe">
    <w:name w:val="Dark List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entabelle1hell">
    <w:name w:val="List Table 1 Light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2">
    <w:name w:val="List Table 2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3">
    <w:name w:val="List Table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DC3D6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DC3D6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DC3D6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DC3D6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DC3D67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DC3D6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DC3D6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DC3D67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DC3D67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DC3D67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DC3D67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DC3D67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DC3D67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DC3D67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DC3D67"/>
    <w:rPr>
      <w:rFonts w:ascii="Calibri" w:hAnsi="Calibri" w:cs="Calibr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DC3D67"/>
  </w:style>
  <w:style w:type="character" w:customStyle="1" w:styleId="AnredeZchn">
    <w:name w:val="Anrede Zchn"/>
    <w:basedOn w:val="Absatz-Standardschriftart"/>
    <w:link w:val="Anrede"/>
    <w:uiPriority w:val="99"/>
    <w:semiHidden/>
    <w:rsid w:val="00DC3D67"/>
    <w:rPr>
      <w:rFonts w:ascii="Calibri" w:hAnsi="Calibri" w:cs="Calibri"/>
    </w:rPr>
  </w:style>
  <w:style w:type="table" w:styleId="TabelleSpalten1">
    <w:name w:val="Table Columns 1"/>
    <w:basedOn w:val="NormaleTabelle"/>
    <w:uiPriority w:val="99"/>
    <w:semiHidden/>
    <w:unhideWhenUsed/>
    <w:rsid w:val="00DC3D6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DC3D6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DC3D6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DC3D6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DC3D6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Unterschrift">
    <w:name w:val="Signature"/>
    <w:basedOn w:val="Standard"/>
    <w:link w:val="UnterschriftZchn"/>
    <w:uiPriority w:val="99"/>
    <w:semiHidden/>
    <w:unhideWhenUsed/>
    <w:rsid w:val="00DC3D67"/>
    <w:pPr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DC3D67"/>
    <w:rPr>
      <w:rFonts w:ascii="Calibri" w:hAnsi="Calibri" w:cs="Calibri"/>
    </w:rPr>
  </w:style>
  <w:style w:type="table" w:styleId="TabelleEinfach1">
    <w:name w:val="Table Simple 1"/>
    <w:basedOn w:val="NormaleTabelle"/>
    <w:uiPriority w:val="99"/>
    <w:semiHidden/>
    <w:unhideWhenUsed/>
    <w:rsid w:val="00DC3D6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DC3D6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DC3D6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rsid w:val="00DC3D6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C3D67"/>
    <w:pPr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DC3D67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DC3D67"/>
    <w:pPr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DC3D67"/>
    <w:pPr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DC3D67"/>
    <w:pPr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DC3D67"/>
    <w:pPr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DC3D67"/>
    <w:pPr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DC3D67"/>
    <w:pPr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DC3D67"/>
    <w:pPr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DC3D67"/>
    <w:rPr>
      <w:rFonts w:ascii="Calibri Light" w:eastAsiaTheme="majorEastAsia" w:hAnsi="Calibri Light" w:cs="Calibri Light"/>
      <w:b/>
      <w:bCs/>
    </w:rPr>
  </w:style>
  <w:style w:type="paragraph" w:styleId="Gruformel">
    <w:name w:val="Closing"/>
    <w:basedOn w:val="Standard"/>
    <w:link w:val="GruformelZchn"/>
    <w:uiPriority w:val="99"/>
    <w:semiHidden/>
    <w:unhideWhenUsed/>
    <w:rsid w:val="00DC3D67"/>
    <w:pPr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DC3D67"/>
    <w:rPr>
      <w:rFonts w:ascii="Calibri" w:hAnsi="Calibri" w:cs="Calibri"/>
    </w:rPr>
  </w:style>
  <w:style w:type="table" w:styleId="Tabellenraster">
    <w:name w:val="Table Grid"/>
    <w:basedOn w:val="NormaleTabelle"/>
    <w:uiPriority w:val="39"/>
    <w:rsid w:val="00DC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DC3D6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DC3D6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DC3D6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DC3D6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DC3D6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DC3D6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DC3D6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DC3D6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DC3D6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DC3D67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DC3D6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DC3D6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DC3D6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DC3D6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DC3D6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DC3D67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DC3D6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eWeb1">
    <w:name w:val="Table Web 1"/>
    <w:basedOn w:val="NormaleTabelle"/>
    <w:uiPriority w:val="99"/>
    <w:semiHidden/>
    <w:unhideWhenUsed/>
    <w:rsid w:val="00DC3D6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DC3D6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rsid w:val="00DC3D6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unotenzeichen">
    <w:name w:val="footnote reference"/>
    <w:basedOn w:val="Absatz-Standardschriftart"/>
    <w:uiPriority w:val="99"/>
    <w:semiHidden/>
    <w:unhideWhenUsed/>
    <w:rsid w:val="00DC3D67"/>
    <w:rPr>
      <w:rFonts w:ascii="Calibri" w:hAnsi="Calibri" w:cs="Calibri"/>
      <w:vertAlign w:val="superscript"/>
    </w:rPr>
  </w:style>
  <w:style w:type="character" w:styleId="Zeilennummer">
    <w:name w:val="line number"/>
    <w:basedOn w:val="Absatz-Standardschriftart"/>
    <w:uiPriority w:val="99"/>
    <w:semiHidden/>
    <w:unhideWhenUsed/>
    <w:rsid w:val="00DC3D67"/>
    <w:rPr>
      <w:rFonts w:ascii="Calibri" w:hAnsi="Calibri" w:cs="Calibri"/>
    </w:rPr>
  </w:style>
  <w:style w:type="table" w:styleId="Tabelle3D-Effekt1">
    <w:name w:val="Table 3D effects 1"/>
    <w:basedOn w:val="NormaleTabelle"/>
    <w:uiPriority w:val="99"/>
    <w:semiHidden/>
    <w:unhideWhenUsed/>
    <w:rsid w:val="00DC3D6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DC3D6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DC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DC3D67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rke\AppData\Roaming\Microsoft\Templates\Einfacher%20Zeilenabstand%20(leer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ECD23560-DE26-4FA6-887B-326977FDA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Einfacher Zeilenabstand (leer)</Template>
  <TotalTime>0</TotalTime>
  <Pages>1</Pages>
  <Words>5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2023-06-30T11:36:00Z</dcterms:created>
  <dcterms:modified xsi:type="dcterms:W3CDTF">2023-06-30T11:38:00Z</dcterms:modified>
</cp:coreProperties>
</file>